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80E06"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PERFORMANCE</w:t>
      </w:r>
      <w:r>
        <w:rPr>
          <w:rFonts w:ascii="Times" w:eastAsia="Times" w:hAnsi="Times" w:cs="Times"/>
          <w:b/>
          <w:bCs/>
          <w:color w:val="000000"/>
          <w:lang w:val="en-US" w:eastAsia="en-US" w:bidi="ar-SA"/>
        </w:rPr>
        <w:t xml:space="preserve"> AGREEMENT</w:t>
      </w:r>
    </w:p>
    <w:p w14:paraId="6B0ECF6C" w14:textId="77777777" w:rsidR="00D10CCF" w:rsidRDefault="00D10CCF"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PERFORMANCE</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April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2385ADF"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t xml:space="preserve">(the "Client") </w:t>
      </w:r>
    </w:p>
    <w:p w14:paraId="3702E192"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04947F9A" w14:textId="77777777" w:rsidR="00D10CCF" w:rsidRDefault="00D10CCF">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Miriam Graham</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t xml:space="preserve">(the "Contractor"). </w:t>
      </w:r>
    </w:p>
    <w:p w14:paraId="4FEFD717"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3F1B6446" w14:textId="77777777" w:rsidR="00D10CCF" w:rsidRDefault="00D10CCF">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8E29FE2" w14:textId="77777777" w:rsidR="00D10CCF" w:rsidRDefault="00D10CCF">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491C5B65"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FEB17AB"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58F7DD20" w14:textId="77777777" w:rsidR="00D10CCF" w:rsidRDefault="00D10CCF">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37EB04F1" w14:textId="77777777" w:rsidR="00D10CCF" w:rsidRDefault="00D10CCF">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Comedy</w:t>
      </w:r>
      <w:r>
        <w:rPr>
          <w:rFonts w:ascii="Times" w:eastAsia="Times" w:hAnsi="Times" w:cs="Times"/>
          <w:color w:val="000000"/>
          <w:lang w:val="en-US" w:eastAsia="en-US" w:bidi="ar-SA"/>
        </w:rPr>
        <w:t xml:space="preserve"> services for the Client.</w:t>
      </w:r>
    </w:p>
    <w:p w14:paraId="4E29761B"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27A4BA82"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593D8C0"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43EF418D"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4CB2852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77AC1012"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1EF184F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287C0E4"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1CFFC2A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1ADB094A"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12000</w:t>
      </w:r>
      <w:r>
        <w:rPr>
          <w:rFonts w:ascii="Times" w:eastAsia="Times" w:hAnsi="Times" w:cs="Times"/>
          <w:color w:val="000000"/>
          <w:lang w:val="en-US" w:eastAsia="en-US" w:bidi="ar-SA"/>
        </w:rPr>
        <w:t>.</w:t>
      </w:r>
    </w:p>
    <w:p w14:paraId="60000B1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7CB63576" w14:textId="77777777" w:rsidR="00D10CCF" w:rsidRDefault="00D10CCF">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52DF45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7F038CD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463EE8D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7677B774"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69C5C92F" w14:textId="77777777" w:rsidR="00D10CCF" w:rsidRDefault="00D10CCF">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63C40D94" w14:textId="77777777" w:rsidR="00D10CCF" w:rsidRDefault="00D10CCF">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7349CA1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70DBDB8E"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D82BDC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5BB6C05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0CFD0BD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62BD03B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ten years</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0844429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3DBAB2A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E63B14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9545D1"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26A425EA"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024F445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35FCCE1D" w14:textId="77777777" w:rsidR="00D10CCF" w:rsidRPr="00E2568E"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3E7BFD96" w14:textId="77777777" w:rsidR="00D10CCF" w:rsidRPr="004F3E8C"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Washington</w:t>
      </w:r>
      <w:r>
        <w:rPr>
          <w:rFonts w:ascii="Times" w:eastAsia="Times" w:hAnsi="Times" w:cs="Times"/>
          <w:color w:val="000000"/>
          <w:lang w:eastAsia="en-US" w:bidi="ar-SA"/>
        </w:rPr>
        <w:t>.</w:t>
      </w:r>
    </w:p>
    <w:p w14:paraId="35BC462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12DCE84B" w14:textId="77777777" w:rsidR="00D10CCF" w:rsidRDefault="00D10CCF">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3FC844B6" w14:textId="77777777" w:rsidR="00D10CCF" w:rsidRDefault="00D10CCF">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r>
    </w:p>
    <w:p w14:paraId="0100CE31" w14:textId="77777777" w:rsidR="00D10CCF" w:rsidRDefault="00D10CCF">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Miriam Graham</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r>
    </w:p>
    <w:p w14:paraId="16F2D9A3" w14:textId="77777777" w:rsidR="00D10CCF" w:rsidRDefault="00D10CCF">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D93FFA7"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31C3B34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BC16191"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04C8C90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5D5B53E"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1296C3D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3CE50C44"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3A1466C5"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3BB753C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0315ECB0"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7B25C4E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73007949"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7439D77C"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6A0C948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7FAAC8D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55E8037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40D92BB8"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666EFC9F"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4ADE443D"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4BECC841"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55CB3543"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6FC72866"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4665C1D2"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48C97D5D"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74DB3E16" w14:textId="77777777" w:rsidR="00D10CCF" w:rsidRDefault="00D10CCF">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19E9C203" w14:textId="77777777" w:rsidR="00D10CCF" w:rsidRDefault="00D10CCF">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37C4B5D9" w14:textId="77777777" w:rsidR="00D10CCF" w:rsidRDefault="00D10CCF">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April 1, 2020</w:t>
      </w:r>
      <w:r>
        <w:rPr>
          <w:rFonts w:ascii="Times" w:eastAsia="Times" w:hAnsi="Times" w:cs="Times"/>
          <w:color w:val="000000"/>
          <w:lang w:val="en-US" w:eastAsia="en-US" w:bidi="ar-SA"/>
        </w:rPr>
        <w:t>.  </w:t>
      </w:r>
    </w:p>
    <w:p w14:paraId="1081079F" w14:textId="77777777" w:rsidR="00D10CCF" w:rsidRDefault="00D10CCF">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D10CCF" w14:paraId="1184A8E0"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10E24AC" w14:textId="77777777" w:rsidR="00D10CCF" w:rsidRPr="00C448D1" w:rsidRDefault="00D10CCF"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6A1A004" w14:textId="77777777" w:rsidR="00D10CCF" w:rsidRPr="00C448D1" w:rsidRDefault="00D10CCF"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D10CCF" w14:paraId="6181EE7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294F50AC" w14:textId="77777777" w:rsidR="00D10CCF" w:rsidRPr="00C448D1" w:rsidRDefault="00D10CCF"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62D6B245" w14:textId="77777777" w:rsidR="00D10CCF" w:rsidRPr="00C448D1" w:rsidRDefault="00D10CCF"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Miriam Graham</w:t>
            </w:r>
          </w:p>
        </w:tc>
      </w:tr>
    </w:tbl>
    <w:p w14:paraId="50A60633" w14:textId="77777777" w:rsidR="00BA331B" w:rsidRPr="00D10CCF" w:rsidRDefault="00BA331B" w:rsidP="00D10CCF">
      <w:bookmarkStart w:id="0" w:name="_GoBack"/>
      <w:bookmarkEnd w:id="0"/>
    </w:p>
    <w:sectPr w:rsidR="00BA331B" w:rsidRPr="00D10CCF" w:rsidSect="00D10CCF">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C90B4" w14:textId="77777777" w:rsidR="00D10CCF" w:rsidRDefault="00D10CCF">
      <w:r>
        <w:separator/>
      </w:r>
    </w:p>
  </w:endnote>
  <w:endnote w:type="continuationSeparator" w:id="0">
    <w:p w14:paraId="3CFB20E2" w14:textId="77777777" w:rsidR="00D10CCF" w:rsidRDefault="00D1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C38B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B87F990" w14:textId="77777777">
      <w:trPr>
        <w:cantSplit/>
      </w:trPr>
      <w:tc>
        <w:tcPr>
          <w:tcW w:w="3300" w:type="pct"/>
          <w:tcBorders>
            <w:top w:val="nil"/>
            <w:left w:val="nil"/>
            <w:bottom w:val="nil"/>
            <w:right w:val="nil"/>
          </w:tcBorders>
          <w:vAlign w:val="bottom"/>
        </w:tcPr>
        <w:p w14:paraId="4E7A8560"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4D5B884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3A7DE720"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C091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49C14" w14:textId="77777777" w:rsidR="00D10CCF" w:rsidRDefault="00D10CCF">
      <w:r>
        <w:separator/>
      </w:r>
    </w:p>
  </w:footnote>
  <w:footnote w:type="continuationSeparator" w:id="0">
    <w:p w14:paraId="247A9506" w14:textId="77777777" w:rsidR="00D10CCF" w:rsidRDefault="00D10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3228A"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5530"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9DB3"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D10CC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B98DA"/>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AF90C0FCA91948AD8BDE92A98A32EC" ma:contentTypeVersion="0" ma:contentTypeDescription="Create a new document." ma:contentTypeScope="" ma:versionID="9ab5189fc20edeb4e209255ebf18aa37">
  <xsd:schema xmlns:xsd="http://www.w3.org/2001/XMLSchema" xmlns:xs="http://www.w3.org/2001/XMLSchema" xmlns:p="http://schemas.microsoft.com/office/2006/metadata/properties" xmlns:ns2="12175c38-d293-4957-87f0-aec8186aad95" targetNamespace="http://schemas.microsoft.com/office/2006/metadata/properties" ma:root="true" ma:fieldsID="10ddb73913d6fe8d88fc5a95539b98b9" ns2:_="">
    <xsd:import namespace="12175c38-d293-4957-87f0-aec8186aad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5c38-d293-4957-87f0-aec8186aad95"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false">
      <xsd:simpleType>
        <xsd:restriction base="dms:Note"/>
      </xsd:simpleType>
    </xsd:element>
    <xsd:element name="MediaServiceFastMetadata" ma:index="8" nillable="true" ma:displayName="MediaServiceFastMetadata" ma:hidden="true" ma:internalName="MediaServiceFastMetadata"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12175c38-d293-4957-87f0-aec8186aad95" xsi:nil="true"/>
    <MediaServiceMetadata xmlns="12175c38-d293-4957-87f0-aec8186aad95"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4A6F61BF-4F3C-4604-9649-1E1343D2BD3B}"/>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0x01010082AF90C0FCA91948AD8BDE92A98A32EC</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