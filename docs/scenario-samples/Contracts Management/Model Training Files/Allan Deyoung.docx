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D08F"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March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2F888E6D"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Writing</w:t>
      </w:r>
      <w:r>
        <w:rPr>
          <w:rFonts w:ascii="Times" w:eastAsia="Times" w:hAnsi="Times" w:cs="Times"/>
          <w:color w:val="000000"/>
          <w:lang w:val="en-US" w:eastAsia="en-US" w:bidi="ar-SA"/>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42000</w:t>
      </w:r>
      <w:r>
        <w:rPr>
          <w:rFonts w:ascii="Times" w:eastAsia="Times" w:hAnsi="Times" w:cs="Times"/>
          <w:color w:val="000000"/>
          <w:lang w:val="en-US" w:eastAsia="en-US" w:bidi="ar-SA"/>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California</w:t>
      </w:r>
      <w:r>
        <w:rPr>
          <w:rFonts w:ascii="Times" w:eastAsia="Times" w:hAnsi="Times" w:cs="Times"/>
          <w:color w:val="000000"/>
          <w:lang w:eastAsia="en-US" w:bidi="ar-SA"/>
        </w:rPr>
        <w:t>.</w:t>
      </w:r>
    </w:p>
    <w:p w14:paraId="38BEDEA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Renton</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r>
    </w:p>
    <w:p w14:paraId="34D47F16" w14:textId="77777777" w:rsidR="00FF36A6" w:rsidRDefault="00FF36A6">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March 1, 2020</w:t>
      </w:r>
      <w:r>
        <w:rPr>
          <w:rFonts w:ascii="Times" w:eastAsia="Times" w:hAnsi="Times" w:cs="Times"/>
          <w:color w:val="000000"/>
          <w:lang w:val="en-US" w:eastAsia="en-US" w:bidi="ar-SA"/>
        </w:rPr>
        <w:t>.  </w:t>
      </w:r>
    </w:p>
    <w:p w14:paraId="4AF11885" w14:textId="77777777" w:rsidR="00FF36A6" w:rsidRDefault="00FF36A6">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FF36A6" w14:paraId="1FBBA1B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E467179" w14:textId="77777777" w:rsidR="00FF36A6" w:rsidRPr="00C448D1" w:rsidRDefault="00FF36A6"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F7BE98E" w14:textId="77777777" w:rsidR="00FF36A6" w:rsidRPr="00C448D1" w:rsidRDefault="00FF36A6"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FF36A6" w14:paraId="7FA2C07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C3794A3" w14:textId="77777777" w:rsidR="00FF36A6" w:rsidRPr="00C448D1" w:rsidRDefault="00FF36A6"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B4E2307" w14:textId="77777777" w:rsidR="00FF36A6" w:rsidRPr="00C448D1" w:rsidRDefault="00FF36A6"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Allan Deyoung</w:t>
            </w:r>
          </w:p>
        </w:tc>
      </w:tr>
    </w:tbl>
    <w:p w14:paraId="21BDCDD3" w14:textId="77777777" w:rsidR="00BA331B" w:rsidRPr="00FF36A6" w:rsidRDefault="00BA331B" w:rsidP="00FF36A6">
      <w:bookmarkStart w:id="0" w:name="_GoBack"/>
      <w:bookmarkEnd w:id="0"/>
    </w:p>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EA58" w14:textId="77777777" w:rsidR="00FF36A6" w:rsidRDefault="00FF36A6">
      <w:r>
        <w:separator/>
      </w:r>
    </w:p>
  </w:endnote>
  <w:endnote w:type="continuationSeparator" w:id="0">
    <w:p w14:paraId="33354E00" w14:textId="77777777" w:rsidR="00FF36A6" w:rsidRDefault="00F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60F0" w14:textId="77777777" w:rsidR="00FF36A6" w:rsidRDefault="00FF36A6">
      <w:r>
        <w:separator/>
      </w:r>
    </w:p>
  </w:footnote>
  <w:footnote w:type="continuationSeparator" w:id="0">
    <w:p w14:paraId="24D41466" w14:textId="77777777" w:rsidR="00FF36A6" w:rsidRDefault="00F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2568E"/>
    <w:rsid w:val="00F64557"/>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act" ma:contentTypeID="0x010100563F2AC6216D2848882F8667101151860020291E8BDC771D47BAA8302B3E77C928" ma:contentTypeVersion="7" ma:contentTypeDescription="Create a new document." ma:contentTypeScope="" ma:versionID="3fa001045c3d0bc40a952694b99deb8e">
  <xsd:schema xmlns:xsd="http://www.w3.org/2001/XMLSchema" xmlns:xs="http://www.w3.org/2001/XMLSchema" xmlns:p="http://schemas.microsoft.com/office/2006/metadata/properties" xmlns:ns2="a5c720a4-d275-42fc-935d-2bb344ea62bc" xmlns:ns3="f1d8a28f-a464-4713-b4c0-43b1d3144504" xmlns:ns4="230e9df3-be65-4c73-a93b-d1236ebd677e" targetNamespace="http://schemas.microsoft.com/office/2006/metadata/properties" ma:root="true" ma:fieldsID="e6927f3a17ee5ea748d48c65d154be68" ns2:_="" ns3:_="" ns4:_="">
    <xsd:import namespace="a5c720a4-d275-42fc-935d-2bb344ea62bc"/>
    <xsd:import namespace="f1d8a28f-a464-4713-b4c0-43b1d3144504"/>
    <xsd:import namespace="230e9df3-be65-4c73-a93b-d1236ebd677e"/>
    <xsd:element name="properties">
      <xsd:complexType>
        <xsd:sequence>
          <xsd:element name="documentManagement">
            <xsd:complexType>
              <xsd:all>
                <xsd:element ref="ns2:Client" minOccurs="0"/>
                <xsd:element ref="ns2:Contractor" minOccurs="0"/>
                <xsd:element ref="ns2:FeeAmount" minOccurs="0"/>
                <xsd:element ref="ns2:Contract_x0020_Services" minOccurs="0"/>
                <xsd:element ref="ns2:Agreement_x0020_Date" minOccurs="0"/>
                <xsd:element ref="ns3:Statu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720a4-d275-42fc-935d-2bb344ea62bc"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Amount" ma:index="10" nillable="true" ma:displayName="FeeAmount" ma:internalName="FeeAmount">
      <xsd:simpleType>
        <xsd:restriction base="dms:Text"/>
      </xsd:simpleType>
    </xsd:element>
    <xsd:element name="Contract_x0020_Services" ma:index="11" nillable="true" ma:displayName="Contract Services" ma:internalName="Contract_x0020_Services">
      <xsd:simpleType>
        <xsd:restriction base="dms:Text"/>
      </xsd:simpleType>
    </xsd:element>
    <xsd:element name="Agreement_x0020_Date" ma:index="12" nillable="true" ma:displayName="Agreement Date" ma:internalName="Agreement_x0020_Dat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8a28f-a464-4713-b4c0-43b1d3144504" elementFormDefault="qualified">
    <xsd:import namespace="http://schemas.microsoft.com/office/2006/documentManagement/types"/>
    <xsd:import namespace="http://schemas.microsoft.com/office/infopath/2007/PartnerControls"/>
    <xsd:element name="Status" ma:index="13" nillable="true" ma:displayName="Status" ma:default="New" ma:format="Dropdown" ma:internalName="Status">
      <xsd:simpleType>
        <xsd:restriction base="dms:Choice">
          <xsd:enumeration value="New"/>
          <xsd:enumeration value="In review"/>
          <xsd:enumeration value="Approved"/>
          <xsd:enumeration value="Rejected"/>
        </xsd:restriction>
      </xsd:simpleType>
    </xsd:element>
    <xsd:element name="lcf76f155ced4ddcb4097134ff3c332f" ma:index="1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b892d4f-1bf5-4dfe-8584-67d6f65b5975}" ma:internalName="TaxCatchAll" ma:showField="CatchAllData" ma:web="a5c720a4-d275-42fc-935d-2bb344ea6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f1d8a28f-a464-4713-b4c0-43b1d3144504">Rejected</Status>
    <Contractor xmlns="a5c720a4-d275-42fc-935d-2bb344ea62bc">Allan Deyoung</Contractor>
    <FeeAmount xmlns="a5c720a4-d275-42fc-935d-2bb344ea62bc">42000</FeeAmount>
    <Contract_x0020_Services xmlns="a5c720a4-d275-42fc-935d-2bb344ea62bc" xsi:nil="true"/>
    <Agreement_x0020_Date xmlns="a5c720a4-d275-42fc-935d-2bb344ea62bc">March 1, 2020</Agreement_x0020_Date>
    <Client xmlns="a5c720a4-d275-42fc-935d-2bb344ea62bc">Best For You Organics</Client>
    <lcf76f155ced4ddcb4097134ff3c332f xmlns="f1d8a28f-a464-4713-b4c0-43b1d3144504">
      <Terms xmlns="http://schemas.microsoft.com/office/infopath/2007/PartnerControls"/>
    </lcf76f155ced4ddcb4097134ff3c332f>
    <TaxCatchAll xmlns="230e9df3-be65-4c73-a93b-d1236ebd677e"/>
  </documentManagement>
</p:properties>
</file>

<file path=customXml/item4.xml><?xml version="1.0" encoding="utf-8"?>
<?mso-contentType ?>
<ModelId xmlns="http://schemas.microsoft.com/sharepoint/v3/machinelearning/modelid">
  <ModelDriveId>b!CFPGxeK660CvjVVwNY5m9KQgx6V10vxCk10rs0TqYrzpMWIGWSnIQ4h2YQVzxu2Z</ModelDriveId>
  <ModelObjectId>01TD7QQUVQRF2GOFNZBNHYYSTLI3SIBJ5N</ModelObjectId>
</ModelId>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BBE780D1-C981-4EC6-9016-C7321DA9C97E}"/>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4.xml><?xml version="1.0" encoding="utf-8"?>
<ds:datastoreItem xmlns:ds="http://schemas.openxmlformats.org/officeDocument/2006/customXml" ds:itemID="{4F471865-464A-4502-96DD-EF8DB64E5D49}"/>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0x010100563F2AC6216D2848882F8667101151860020291E8BDC771D47BAA8302B3E77C928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2020-09-08T03:04:36Z</vt:filetime>
  </property>
  <property fmtid="{D5CDD505-2E9C-101B-9397-08002B2CF9AE}" pid="17" name="_ModelId">
    <vt:lpwstr>677489b0-b915-4f0b-8c4a-6b46e480a7ad</vt:lpwstr>
  </property>
  <property fmtid="{D5CDD505-2E9C-101B-9397-08002B2CF9AE}" pid="22" name="PrimeModelURL">
    <vt:lpwstr>, </vt:lpwstr>
  </property>
</Properties>
</file>